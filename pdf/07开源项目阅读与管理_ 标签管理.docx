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D18" w:rsidRDefault="00043D18" w:rsidP="00E063E7">
      <w:pPr>
        <w:pStyle w:val="a4"/>
        <w:jc w:val="center"/>
        <w:rPr>
          <w:color w:val="2C2C2C" w:themeColor="text1"/>
        </w:rPr>
      </w:pPr>
    </w:p>
    <w:p w:rsidR="004E1AED" w:rsidRDefault="00021A2E" w:rsidP="00E063E7">
      <w:pPr>
        <w:pStyle w:val="a4"/>
        <w:jc w:val="center"/>
        <w:rPr>
          <w:color w:val="2C2C2C" w:themeColor="text1"/>
        </w:rPr>
      </w:pPr>
      <w:r>
        <w:rPr>
          <w:rFonts w:hint="eastAsia"/>
          <w:color w:val="2C2C2C" w:themeColor="text1"/>
        </w:rPr>
        <w:t>开源项目阅读与管理</w:t>
      </w:r>
      <w:r w:rsidR="002427D5">
        <w:rPr>
          <w:rFonts w:hint="eastAsia"/>
          <w:color w:val="2C2C2C" w:themeColor="text1"/>
        </w:rPr>
        <w:t>—</w:t>
      </w:r>
      <w:r w:rsidR="00043D18">
        <w:rPr>
          <w:rFonts w:hint="eastAsia"/>
          <w:color w:val="2C2C2C" w:themeColor="text1"/>
        </w:rPr>
        <w:t>标签管理</w:t>
      </w:r>
    </w:p>
    <w:p w:rsidR="001F7068" w:rsidRPr="00E063E7" w:rsidRDefault="001F7068" w:rsidP="00E063E7">
      <w:pPr>
        <w:pStyle w:val="a4"/>
        <w:jc w:val="center"/>
        <w:rPr>
          <w:color w:val="2C2C2C" w:themeColor="text1"/>
        </w:rPr>
      </w:pPr>
    </w:p>
    <w:p w:rsidR="00B92DFF" w:rsidRPr="00C05E3C" w:rsidRDefault="00043D18" w:rsidP="004E1AED">
      <w:pPr>
        <w:pStyle w:val="a4"/>
        <w:rPr>
          <w:sz w:val="40"/>
          <w:szCs w:val="40"/>
        </w:rPr>
      </w:pPr>
      <w:r>
        <w:rPr>
          <w:rFonts w:hint="eastAsia"/>
          <w:sz w:val="40"/>
          <w:szCs w:val="40"/>
        </w:rPr>
        <w:t>七</w:t>
      </w:r>
      <w:r w:rsidR="00C05E3C">
        <w:rPr>
          <w:rFonts w:hint="eastAsia"/>
          <w:sz w:val="40"/>
          <w:szCs w:val="40"/>
        </w:rPr>
        <w:t>、</w:t>
      </w:r>
      <w:r w:rsidR="00344D1E">
        <w:rPr>
          <w:rFonts w:hint="eastAsia"/>
          <w:sz w:val="40"/>
          <w:szCs w:val="40"/>
        </w:rPr>
        <w:t>开源项目阅读与管理</w:t>
      </w:r>
      <w:r w:rsidR="00344D1E">
        <w:rPr>
          <w:rFonts w:hint="eastAsia"/>
          <w:sz w:val="40"/>
          <w:szCs w:val="40"/>
        </w:rPr>
        <w:t>-</w:t>
      </w:r>
      <w:r>
        <w:rPr>
          <w:rFonts w:hint="eastAsia"/>
          <w:sz w:val="40"/>
          <w:szCs w:val="40"/>
        </w:rPr>
        <w:t>标签管理</w:t>
      </w:r>
    </w:p>
    <w:p w:rsidR="00194DF6" w:rsidRPr="00CE0604" w:rsidRDefault="00CC0EB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开源项目阅读与管理</w:t>
      </w:r>
      <w:r w:rsidR="00A4791C">
        <w:rPr>
          <w:sz w:val="32"/>
          <w:szCs w:val="32"/>
        </w:rPr>
        <w:t>—</w:t>
      </w:r>
      <w:r w:rsidR="00A4791C">
        <w:rPr>
          <w:sz w:val="32"/>
          <w:szCs w:val="32"/>
        </w:rPr>
        <w:t>标签管理</w:t>
      </w:r>
    </w:p>
    <w:p w:rsidR="00937F9F" w:rsidRDefault="003B0262" w:rsidP="006759AF">
      <w:pPr>
        <w:pStyle w:val="a4"/>
        <w:rPr>
          <w:rFonts w:ascii="Helvetica" w:hAnsi="Helvetica" w:cs="Helvetica"/>
          <w:color w:val="333333"/>
          <w:sz w:val="24"/>
          <w:szCs w:val="24"/>
        </w:rPr>
      </w:pPr>
      <w:r w:rsidRPr="00645565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>步骤</w:t>
      </w:r>
      <w:r w:rsidRPr="00645565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 xml:space="preserve"> </w:t>
      </w:r>
      <w:r w:rsidR="0026385F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>1</w:t>
      </w:r>
      <w:r w:rsidRPr="00645565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 xml:space="preserve"> : </w:t>
      </w:r>
      <w:r w:rsidR="00AA2AF0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>标签简介</w:t>
      </w:r>
      <w:r w:rsidRPr="00645565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br/>
      </w:r>
      <w:r w:rsidRPr="00645565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>步骤</w:t>
      </w:r>
      <w:r w:rsidRPr="00645565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 xml:space="preserve"> </w:t>
      </w:r>
      <w:r w:rsidR="0026385F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>2</w:t>
      </w:r>
      <w:r w:rsidR="00BB2149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 xml:space="preserve"> : </w:t>
      </w:r>
      <w:r w:rsidR="00AA2AF0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>创建标签</w:t>
      </w:r>
      <w:r w:rsidRPr="00645565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br/>
      </w:r>
      <w:r w:rsidRPr="00645565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>步骤</w:t>
      </w:r>
      <w:r w:rsidRPr="00645565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 xml:space="preserve"> </w:t>
      </w:r>
      <w:r w:rsidR="0026385F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>3</w:t>
      </w:r>
      <w:r w:rsidRPr="00645565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 xml:space="preserve"> : </w:t>
      </w:r>
      <w:r w:rsidR="00AA2AF0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t>操作标签</w:t>
      </w:r>
      <w:r w:rsidRPr="00645565">
        <w:rPr>
          <w:rFonts w:ascii="Helvetica" w:eastAsia="宋体" w:hAnsi="Helvetica" w:cs="Helvetica"/>
          <w:caps w:val="0"/>
          <w:color w:val="337AB7"/>
          <w:spacing w:val="0"/>
          <w:sz w:val="24"/>
          <w:szCs w:val="24"/>
        </w:rPr>
        <w:br/>
      </w:r>
    </w:p>
    <w:p w:rsidR="00D75B62" w:rsidRPr="00CE0604" w:rsidRDefault="00D75B62" w:rsidP="00D75B6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步骤</w:t>
      </w:r>
      <w:r w:rsidR="008B29B4">
        <w:rPr>
          <w:rFonts w:hint="eastAsia"/>
          <w:sz w:val="32"/>
          <w:szCs w:val="32"/>
        </w:rPr>
        <w:t>1</w:t>
      </w:r>
      <w:r w:rsidR="00846441">
        <w:rPr>
          <w:rFonts w:hint="eastAsia"/>
          <w:sz w:val="32"/>
          <w:szCs w:val="32"/>
        </w:rPr>
        <w:t>：</w:t>
      </w:r>
      <w:r w:rsidR="0006433B">
        <w:rPr>
          <w:rFonts w:hint="eastAsia"/>
          <w:sz w:val="32"/>
          <w:szCs w:val="32"/>
        </w:rPr>
        <w:t>标签简介</w:t>
      </w:r>
    </w:p>
    <w:p w:rsidR="00A24215" w:rsidRPr="00A24215" w:rsidRDefault="00A24215" w:rsidP="00F069EC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A24215">
        <w:rPr>
          <w:rFonts w:ascii="Helvetica" w:hAnsi="Helvetica" w:cs="Helvetica" w:hint="eastAsia"/>
          <w:color w:val="333333"/>
          <w:sz w:val="24"/>
          <w:szCs w:val="24"/>
        </w:rPr>
        <w:t>发布一个版本时，我们通常先在版本库中打一个标签（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tag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），这样，就唯一确定了打标签时刻的版本。将来无论什么时候，取某个标签的版本，就是把那个打标签的时刻的历史版本取出来。所以，标签也是版本库的一个快照。</w:t>
      </w:r>
    </w:p>
    <w:p w:rsidR="00A24215" w:rsidRPr="00A24215" w:rsidRDefault="00A24215" w:rsidP="00F7440A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A24215">
        <w:rPr>
          <w:rFonts w:ascii="Helvetica" w:hAnsi="Helvetica" w:cs="Helvetica" w:hint="eastAsia"/>
          <w:color w:val="333333"/>
          <w:sz w:val="24"/>
          <w:szCs w:val="24"/>
        </w:rPr>
        <w:t>Git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的标签虽然是版本库的快照，但其实它就是指向某个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commit</w:t>
      </w:r>
      <w:r w:rsidR="00F069EC">
        <w:rPr>
          <w:rFonts w:ascii="Helvetica" w:hAnsi="Helvetica" w:cs="Helvetica" w:hint="eastAsia"/>
          <w:color w:val="333333"/>
          <w:sz w:val="24"/>
          <w:szCs w:val="24"/>
        </w:rPr>
        <w:t>的指针（类似于分支，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但是分支可以移动，标签不能移动），所以，创建和删除标签都是瞬间完成的。</w:t>
      </w:r>
    </w:p>
    <w:p w:rsidR="001B1AAF" w:rsidRPr="00A24215" w:rsidRDefault="00A24215" w:rsidP="008F1B5E">
      <w:pPr>
        <w:ind w:firstLineChars="200" w:firstLine="480"/>
        <w:rPr>
          <w:rFonts w:ascii="Helvetica" w:hAnsi="Helvetica" w:cs="Helvetica"/>
          <w:color w:val="333333"/>
          <w:sz w:val="24"/>
          <w:szCs w:val="24"/>
        </w:rPr>
      </w:pPr>
      <w:r w:rsidRPr="00A24215">
        <w:rPr>
          <w:rFonts w:ascii="Helvetica" w:hAnsi="Helvetica" w:cs="Helvetica" w:hint="eastAsia"/>
          <w:color w:val="333333"/>
          <w:sz w:val="24"/>
          <w:szCs w:val="24"/>
        </w:rPr>
        <w:t>Git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有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commit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，为什么还要引入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tag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？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commit</w:t>
      </w:r>
      <w:r w:rsidR="00F90FDF">
        <w:rPr>
          <w:rFonts w:ascii="Helvetica" w:hAnsi="Helvetica" w:cs="Helvetica" w:hint="eastAsia"/>
          <w:color w:val="333333"/>
          <w:sz w:val="24"/>
          <w:szCs w:val="24"/>
        </w:rPr>
        <w:t>的</w:t>
      </w:r>
      <w:r w:rsidR="00F90FDF">
        <w:rPr>
          <w:rFonts w:ascii="Helvetica" w:hAnsi="Helvetica" w:cs="Helvetica" w:hint="eastAsia"/>
          <w:color w:val="333333"/>
          <w:sz w:val="24"/>
          <w:szCs w:val="24"/>
        </w:rPr>
        <w:t>id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号是</w:t>
      </w:r>
      <w:r w:rsidR="00F7440A">
        <w:rPr>
          <w:rFonts w:ascii="Helvetica" w:hAnsi="Helvetica" w:cs="Helvetica" w:hint="eastAsia"/>
          <w:color w:val="333333"/>
          <w:sz w:val="24"/>
          <w:szCs w:val="24"/>
        </w:rPr>
        <w:t>一串数字类似</w:t>
      </w:r>
      <w:r w:rsidR="00F7440A">
        <w:rPr>
          <w:rFonts w:ascii="Helvetica" w:hAnsi="Helvetica" w:cs="Helvetica" w:hint="eastAsia"/>
          <w:color w:val="333333"/>
          <w:sz w:val="24"/>
          <w:szCs w:val="24"/>
        </w:rPr>
        <w:t>6a5819e</w:t>
      </w:r>
      <w:r w:rsidR="008F1B5E">
        <w:rPr>
          <w:rFonts w:ascii="Helvetica" w:hAnsi="Helvetica" w:cs="Helvetica" w:hint="eastAsia"/>
          <w:color w:val="333333"/>
          <w:sz w:val="24"/>
          <w:szCs w:val="24"/>
        </w:rPr>
        <w:t>，而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tag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就是一个让人容易记住的有意义的名字，它跟某个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commit</w:t>
      </w:r>
      <w:r w:rsidR="008F4317">
        <w:rPr>
          <w:rFonts w:ascii="Helvetica" w:hAnsi="Helvetica" w:cs="Helvetica" w:hint="eastAsia"/>
          <w:color w:val="333333"/>
          <w:sz w:val="24"/>
          <w:szCs w:val="24"/>
        </w:rPr>
        <w:t>的</w:t>
      </w:r>
      <w:r w:rsidR="008F4317">
        <w:rPr>
          <w:rFonts w:ascii="Helvetica" w:hAnsi="Helvetica" w:cs="Helvetica" w:hint="eastAsia"/>
          <w:color w:val="333333"/>
          <w:sz w:val="24"/>
          <w:szCs w:val="24"/>
        </w:rPr>
        <w:t>id</w:t>
      </w:r>
      <w:r w:rsidR="008F4317">
        <w:rPr>
          <w:rFonts w:ascii="Helvetica" w:hAnsi="Helvetica" w:cs="Helvetica" w:hint="eastAsia"/>
          <w:color w:val="333333"/>
          <w:sz w:val="24"/>
          <w:szCs w:val="24"/>
        </w:rPr>
        <w:t>号</w:t>
      </w:r>
      <w:r w:rsidRPr="00A24215">
        <w:rPr>
          <w:rFonts w:ascii="Helvetica" w:hAnsi="Helvetica" w:cs="Helvetica" w:hint="eastAsia"/>
          <w:color w:val="333333"/>
          <w:sz w:val="24"/>
          <w:szCs w:val="24"/>
        </w:rPr>
        <w:t>绑在一起。</w:t>
      </w:r>
    </w:p>
    <w:p w:rsidR="00D75B62" w:rsidRPr="00CE0604" w:rsidRDefault="00D75B62" w:rsidP="00D75B6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步骤</w:t>
      </w:r>
      <w:r w:rsidR="008B29B4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  <w:r w:rsidR="005D33DA">
        <w:rPr>
          <w:rFonts w:hint="eastAsia"/>
          <w:sz w:val="32"/>
          <w:szCs w:val="32"/>
        </w:rPr>
        <w:t>创建标签</w:t>
      </w:r>
    </w:p>
    <w:p w:rsidR="001E1288" w:rsidRDefault="00EF6AD7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1</w:t>
      </w:r>
      <w:r>
        <w:rPr>
          <w:rFonts w:ascii="Helvetica" w:hAnsi="Helvetica" w:cs="Helvetica" w:hint="eastAsia"/>
          <w:color w:val="333333"/>
          <w:sz w:val="24"/>
          <w:szCs w:val="24"/>
        </w:rPr>
        <w:t>、</w:t>
      </w:r>
      <w:r w:rsidR="00B95240">
        <w:rPr>
          <w:rFonts w:ascii="Helvetica" w:hAnsi="Helvetica" w:cs="Helvetica" w:hint="eastAsia"/>
          <w:color w:val="333333"/>
          <w:sz w:val="24"/>
          <w:szCs w:val="24"/>
        </w:rPr>
        <w:t>目前在</w:t>
      </w:r>
      <w:r w:rsidR="00B95240">
        <w:rPr>
          <w:rFonts w:ascii="Helvetica" w:hAnsi="Helvetica" w:cs="Helvetica" w:hint="eastAsia"/>
          <w:color w:val="333333"/>
          <w:sz w:val="24"/>
          <w:szCs w:val="24"/>
        </w:rPr>
        <w:t>dev</w:t>
      </w:r>
      <w:r w:rsidR="00B95240">
        <w:rPr>
          <w:rFonts w:ascii="Helvetica" w:hAnsi="Helvetica" w:cs="Helvetica" w:hint="eastAsia"/>
          <w:color w:val="333333"/>
          <w:sz w:val="24"/>
          <w:szCs w:val="24"/>
        </w:rPr>
        <w:t>分支，先</w:t>
      </w:r>
      <w:r w:rsidR="00B95240" w:rsidRPr="00B95240">
        <w:rPr>
          <w:rFonts w:ascii="Helvetica" w:hAnsi="Helvetica" w:cs="Helvetica" w:hint="eastAsia"/>
          <w:color w:val="333333"/>
          <w:sz w:val="24"/>
          <w:szCs w:val="24"/>
        </w:rPr>
        <w:t>切换到需要打标签的</w:t>
      </w:r>
      <w:r w:rsidR="00B95240">
        <w:rPr>
          <w:rFonts w:ascii="Helvetica" w:hAnsi="Helvetica" w:cs="Helvetica" w:hint="eastAsia"/>
          <w:color w:val="333333"/>
          <w:sz w:val="24"/>
          <w:szCs w:val="24"/>
        </w:rPr>
        <w:t>master</w:t>
      </w:r>
      <w:r w:rsidR="00B95240" w:rsidRPr="00B95240">
        <w:rPr>
          <w:rFonts w:ascii="Helvetica" w:hAnsi="Helvetica" w:cs="Helvetica" w:hint="eastAsia"/>
          <w:color w:val="333333"/>
          <w:sz w:val="24"/>
          <w:szCs w:val="24"/>
        </w:rPr>
        <w:t>分支上：</w:t>
      </w:r>
    </w:p>
    <w:p w:rsidR="003136BC" w:rsidRDefault="00F35BB9" w:rsidP="00F35BB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switch master</w:t>
      </w:r>
    </w:p>
    <w:p w:rsidR="00B95240" w:rsidRDefault="003136BC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9A3FE1F" wp14:editId="218B113B">
            <wp:extent cx="6045511" cy="28004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BC" w:rsidRPr="00AA68A1" w:rsidRDefault="003136BC">
      <w:pPr>
        <w:rPr>
          <w:rFonts w:ascii="Helvetica" w:hAnsi="Helvetica" w:cs="Helvetica"/>
          <w:color w:val="333333"/>
          <w:sz w:val="24"/>
          <w:szCs w:val="24"/>
        </w:rPr>
      </w:pPr>
      <w:r w:rsidRPr="00AA68A1">
        <w:rPr>
          <w:rFonts w:ascii="Helvetica" w:hAnsi="Helvetica" w:cs="Helvetica"/>
          <w:color w:val="333333"/>
          <w:sz w:val="24"/>
          <w:szCs w:val="24"/>
        </w:rPr>
        <w:t>切换以后：</w:t>
      </w:r>
    </w:p>
    <w:p w:rsidR="003136BC" w:rsidRDefault="003136BC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CA862" wp14:editId="1A12635D">
            <wp:extent cx="6299524" cy="2641736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524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90" w:rsidRDefault="00FC1EE4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2</w:t>
      </w:r>
      <w:r>
        <w:rPr>
          <w:rFonts w:ascii="Helvetica" w:hAnsi="Helvetica" w:cs="Helvetica" w:hint="eastAsia"/>
          <w:color w:val="333333"/>
          <w:sz w:val="24"/>
          <w:szCs w:val="24"/>
        </w:rPr>
        <w:t>、</w:t>
      </w:r>
      <w:r w:rsidR="00040890" w:rsidRPr="00040890">
        <w:rPr>
          <w:rFonts w:ascii="Helvetica" w:hAnsi="Helvetica" w:cs="Helvetica" w:hint="eastAsia"/>
          <w:color w:val="333333"/>
          <w:sz w:val="24"/>
          <w:szCs w:val="24"/>
        </w:rPr>
        <w:t>然后，敲命令</w:t>
      </w:r>
      <w:r w:rsidR="00040890" w:rsidRPr="00040890">
        <w:rPr>
          <w:rFonts w:ascii="Helvetica" w:hAnsi="Helvetica" w:cs="Helvetica" w:hint="eastAsia"/>
          <w:color w:val="333333"/>
          <w:sz w:val="24"/>
          <w:szCs w:val="24"/>
        </w:rPr>
        <w:t>git tag &lt;name&gt;</w:t>
      </w:r>
      <w:r w:rsidR="00040890" w:rsidRPr="00040890">
        <w:rPr>
          <w:rFonts w:ascii="Helvetica" w:hAnsi="Helvetica" w:cs="Helvetica" w:hint="eastAsia"/>
          <w:color w:val="333333"/>
          <w:sz w:val="24"/>
          <w:szCs w:val="24"/>
        </w:rPr>
        <w:t>就可以打一个新标签：</w:t>
      </w:r>
    </w:p>
    <w:p w:rsidR="00F004AB" w:rsidRDefault="00F004AB" w:rsidP="00F004A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tag v1.0</w:t>
      </w:r>
    </w:p>
    <w:p w:rsidR="00040890" w:rsidRDefault="00FC1EE4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D7A7DB9" wp14:editId="39E172C1">
            <wp:extent cx="3702240" cy="5334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E4" w:rsidRDefault="00353D6E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3</w:t>
      </w:r>
      <w:r>
        <w:rPr>
          <w:rFonts w:ascii="Helvetica" w:hAnsi="Helvetica" w:cs="Helvetica" w:hint="eastAsia"/>
          <w:color w:val="333333"/>
          <w:sz w:val="24"/>
          <w:szCs w:val="24"/>
        </w:rPr>
        <w:t>、</w:t>
      </w:r>
      <w:r w:rsidRPr="00353D6E">
        <w:rPr>
          <w:rFonts w:ascii="Helvetica" w:hAnsi="Helvetica" w:cs="Helvetica" w:hint="eastAsia"/>
          <w:color w:val="333333"/>
          <w:sz w:val="24"/>
          <w:szCs w:val="24"/>
        </w:rPr>
        <w:t>可以用命令</w:t>
      </w:r>
      <w:r w:rsidRPr="00353D6E">
        <w:rPr>
          <w:rFonts w:ascii="Helvetica" w:hAnsi="Helvetica" w:cs="Helvetica" w:hint="eastAsia"/>
          <w:color w:val="333333"/>
          <w:sz w:val="24"/>
          <w:szCs w:val="24"/>
        </w:rPr>
        <w:t>git tag</w:t>
      </w:r>
      <w:r w:rsidRPr="00353D6E">
        <w:rPr>
          <w:rFonts w:ascii="Helvetica" w:hAnsi="Helvetica" w:cs="Helvetica" w:hint="eastAsia"/>
          <w:color w:val="333333"/>
          <w:sz w:val="24"/>
          <w:szCs w:val="24"/>
        </w:rPr>
        <w:t>查看所有标签：</w:t>
      </w:r>
    </w:p>
    <w:p w:rsidR="00E54954" w:rsidRDefault="00E54954" w:rsidP="00E54954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tag</w:t>
      </w:r>
    </w:p>
    <w:p w:rsidR="00FC7566" w:rsidRDefault="00E54954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92D2795" wp14:editId="1C32AAA5">
            <wp:extent cx="3689540" cy="63503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61" w:rsidRDefault="00213461" w:rsidP="00213461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4</w:t>
      </w:r>
      <w:r>
        <w:rPr>
          <w:rFonts w:ascii="Helvetica" w:hAnsi="Helvetica" w:cs="Helvetica" w:hint="eastAsia"/>
          <w:color w:val="333333"/>
          <w:sz w:val="24"/>
          <w:szCs w:val="24"/>
        </w:rPr>
        <w:t>、</w:t>
      </w:r>
      <w:r w:rsidRPr="00213461">
        <w:rPr>
          <w:rFonts w:ascii="Helvetica" w:hAnsi="Helvetica" w:cs="Helvetica" w:hint="eastAsia"/>
          <w:color w:val="333333"/>
          <w:sz w:val="24"/>
          <w:szCs w:val="24"/>
        </w:rPr>
        <w:t>默认标签是打在最新提交的</w:t>
      </w:r>
      <w:r w:rsidRPr="00213461">
        <w:rPr>
          <w:rFonts w:ascii="Helvetica" w:hAnsi="Helvetica" w:cs="Helvetica" w:hint="eastAsia"/>
          <w:color w:val="333333"/>
          <w:sz w:val="24"/>
          <w:szCs w:val="24"/>
        </w:rPr>
        <w:t>commit</w:t>
      </w:r>
      <w:r w:rsidRPr="00213461">
        <w:rPr>
          <w:rFonts w:ascii="Helvetica" w:hAnsi="Helvetica" w:cs="Helvetica" w:hint="eastAsia"/>
          <w:color w:val="333333"/>
          <w:sz w:val="24"/>
          <w:szCs w:val="24"/>
        </w:rPr>
        <w:t>上的。</w:t>
      </w:r>
      <w:r>
        <w:rPr>
          <w:rFonts w:ascii="Helvetica" w:hAnsi="Helvetica" w:cs="Helvetica" w:hint="eastAsia"/>
          <w:color w:val="333333"/>
          <w:sz w:val="24"/>
          <w:szCs w:val="24"/>
        </w:rPr>
        <w:t>我们也可以给历史提交打上标签，</w:t>
      </w:r>
      <w:r w:rsidRPr="00213461">
        <w:rPr>
          <w:rFonts w:ascii="Helvetica" w:hAnsi="Helvetica" w:cs="Helvetica" w:hint="eastAsia"/>
          <w:color w:val="333333"/>
          <w:sz w:val="24"/>
          <w:szCs w:val="24"/>
        </w:rPr>
        <w:t>找到历史提交的</w:t>
      </w:r>
      <w:r w:rsidRPr="00213461">
        <w:rPr>
          <w:rFonts w:ascii="Helvetica" w:hAnsi="Helvetica" w:cs="Helvetica" w:hint="eastAsia"/>
          <w:color w:val="333333"/>
          <w:sz w:val="24"/>
          <w:szCs w:val="24"/>
        </w:rPr>
        <w:t>commit id</w:t>
      </w:r>
      <w:r w:rsidRPr="00213461">
        <w:rPr>
          <w:rFonts w:ascii="Helvetica" w:hAnsi="Helvetica" w:cs="Helvetica" w:hint="eastAsia"/>
          <w:color w:val="333333"/>
          <w:sz w:val="24"/>
          <w:szCs w:val="24"/>
        </w:rPr>
        <w:t>，然后打上就可以了：</w:t>
      </w:r>
    </w:p>
    <w:p w:rsidR="00213461" w:rsidRDefault="00213461" w:rsidP="0021346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 --pretty=oneline --abbrev-commit</w:t>
      </w:r>
    </w:p>
    <w:p w:rsidR="00213461" w:rsidRDefault="00902FC6" w:rsidP="00213461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C9CD0E7" wp14:editId="038528DF">
            <wp:extent cx="6216970" cy="28766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970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EA" w:rsidRPr="00213461" w:rsidRDefault="00C262EA" w:rsidP="00213461">
      <w:pPr>
        <w:rPr>
          <w:rFonts w:ascii="Helvetica" w:hAnsi="Helvetica" w:cs="Helvetica"/>
          <w:color w:val="333333"/>
          <w:sz w:val="24"/>
          <w:szCs w:val="24"/>
        </w:rPr>
      </w:pPr>
      <w:r w:rsidRPr="00C262EA">
        <w:rPr>
          <w:rFonts w:ascii="Helvetica" w:hAnsi="Helvetica" w:cs="Helvetica" w:hint="eastAsia"/>
          <w:color w:val="333333"/>
          <w:sz w:val="24"/>
          <w:szCs w:val="24"/>
        </w:rPr>
        <w:t>比方说要对</w:t>
      </w:r>
      <w:r>
        <w:rPr>
          <w:rFonts w:ascii="Helvetica" w:hAnsi="Helvetica" w:cs="Helvetica" w:hint="eastAsia"/>
          <w:color w:val="333333"/>
          <w:sz w:val="24"/>
          <w:szCs w:val="24"/>
        </w:rPr>
        <w:t>add</w:t>
      </w:r>
      <w:r>
        <w:rPr>
          <w:rFonts w:ascii="Helvetica" w:hAnsi="Helvetica" w:cs="Helvetica"/>
          <w:color w:val="333333"/>
          <w:sz w:val="24"/>
          <w:szCs w:val="24"/>
        </w:rPr>
        <w:t xml:space="preserve"> test.txt</w:t>
      </w:r>
      <w:r w:rsidRPr="00C262EA">
        <w:rPr>
          <w:rFonts w:ascii="Helvetica" w:hAnsi="Helvetica" w:cs="Helvetica" w:hint="eastAsia"/>
          <w:color w:val="333333"/>
          <w:sz w:val="24"/>
          <w:szCs w:val="24"/>
        </w:rPr>
        <w:t>这次提交打标签，它对应的</w:t>
      </w:r>
      <w:r w:rsidRPr="00C262EA">
        <w:rPr>
          <w:rFonts w:ascii="Helvetica" w:hAnsi="Helvetica" w:cs="Helvetica" w:hint="eastAsia"/>
          <w:color w:val="333333"/>
          <w:sz w:val="24"/>
          <w:szCs w:val="24"/>
        </w:rPr>
        <w:t>commit id</w:t>
      </w:r>
      <w:r w:rsidRPr="00C262EA">
        <w:rPr>
          <w:rFonts w:ascii="Helvetica" w:hAnsi="Helvetica" w:cs="Helvetica" w:hint="eastAsia"/>
          <w:color w:val="333333"/>
          <w:sz w:val="24"/>
          <w:szCs w:val="24"/>
        </w:rPr>
        <w:t>是</w:t>
      </w:r>
      <w:r w:rsidR="00643764">
        <w:rPr>
          <w:rFonts w:ascii="Helvetica" w:hAnsi="Helvetica" w:cs="Helvetica"/>
          <w:color w:val="333333"/>
          <w:sz w:val="24"/>
          <w:szCs w:val="24"/>
        </w:rPr>
        <w:t>c06dd0d</w:t>
      </w:r>
      <w:r w:rsidRPr="00C262EA">
        <w:rPr>
          <w:rFonts w:ascii="Helvetica" w:hAnsi="Helvetica" w:cs="Helvetica" w:hint="eastAsia"/>
          <w:color w:val="333333"/>
          <w:sz w:val="24"/>
          <w:szCs w:val="24"/>
        </w:rPr>
        <w:t>，敲入命令：</w:t>
      </w:r>
    </w:p>
    <w:p w:rsidR="00441450" w:rsidRDefault="00441450" w:rsidP="0044145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$ git tag v0.9 c06dd0d</w:t>
      </w:r>
    </w:p>
    <w:p w:rsidR="00213461" w:rsidRDefault="00543BF2" w:rsidP="00213461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BB7910D" wp14:editId="276A1C14">
            <wp:extent cx="3619686" cy="41277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43" w:rsidRDefault="006D0DB2" w:rsidP="001D274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继续查看标签</w:t>
      </w:r>
      <w:r w:rsidR="00200F4A">
        <w:rPr>
          <w:rFonts w:ascii="Helvetica" w:hAnsi="Helvetica" w:cs="Helvetica" w:hint="eastAsia"/>
          <w:color w:val="333333"/>
          <w:sz w:val="24"/>
          <w:szCs w:val="24"/>
        </w:rPr>
        <w:t>：</w:t>
      </w:r>
      <w:r w:rsidR="001D2743">
        <w:rPr>
          <w:rFonts w:ascii="Lucida Console" w:hAnsi="Lucida Console" w:cs="Lucida Console"/>
          <w:sz w:val="24"/>
          <w:szCs w:val="24"/>
        </w:rPr>
        <w:t>$ git tag</w:t>
      </w:r>
    </w:p>
    <w:p w:rsidR="00DB2FF0" w:rsidRDefault="001D2743" w:rsidP="00213461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303DACC" wp14:editId="49FE2F98">
            <wp:extent cx="3638737" cy="79379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F0" w:rsidRDefault="00DB2FF0" w:rsidP="00213461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5</w:t>
      </w:r>
      <w:r>
        <w:rPr>
          <w:rFonts w:ascii="Helvetica" w:hAnsi="Helvetica" w:cs="Helvetica" w:hint="eastAsia"/>
          <w:color w:val="333333"/>
          <w:sz w:val="24"/>
          <w:szCs w:val="24"/>
        </w:rPr>
        <w:t>、</w:t>
      </w:r>
      <w:r w:rsidRPr="00DB2FF0">
        <w:rPr>
          <w:rFonts w:ascii="Helvetica" w:hAnsi="Helvetica" w:cs="Helvetica" w:hint="eastAsia"/>
          <w:color w:val="333333"/>
          <w:sz w:val="24"/>
          <w:szCs w:val="24"/>
        </w:rPr>
        <w:t>标签不是按时间顺序列出，而是按字母排序的。可以用</w:t>
      </w:r>
      <w:r w:rsidRPr="00DB2FF0">
        <w:rPr>
          <w:rFonts w:ascii="Helvetica" w:hAnsi="Helvetica" w:cs="Helvetica" w:hint="eastAsia"/>
          <w:color w:val="333333"/>
          <w:sz w:val="24"/>
          <w:szCs w:val="24"/>
        </w:rPr>
        <w:t>git show &lt;tagname&gt;</w:t>
      </w:r>
      <w:r w:rsidRPr="00DB2FF0">
        <w:rPr>
          <w:rFonts w:ascii="Helvetica" w:hAnsi="Helvetica" w:cs="Helvetica" w:hint="eastAsia"/>
          <w:color w:val="333333"/>
          <w:sz w:val="24"/>
          <w:szCs w:val="24"/>
        </w:rPr>
        <w:t>查看标签信息：</w:t>
      </w:r>
    </w:p>
    <w:p w:rsidR="00480710" w:rsidRDefault="00480710" w:rsidP="00480710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show v0.9</w:t>
      </w:r>
    </w:p>
    <w:p w:rsidR="00480710" w:rsidRDefault="00480710" w:rsidP="00213461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6CDBBC9" wp14:editId="6EC53C5F">
            <wp:extent cx="5404128" cy="2013053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B3" w:rsidRDefault="00BD527F" w:rsidP="00BB4A5C">
      <w:pPr>
        <w:rPr>
          <w:rFonts w:ascii="Helvetica" w:hAnsi="Helvetica" w:cs="Helvetica"/>
          <w:color w:val="333333"/>
          <w:sz w:val="24"/>
          <w:szCs w:val="24"/>
        </w:rPr>
      </w:pPr>
      <w:r w:rsidRPr="00BD527F">
        <w:rPr>
          <w:rFonts w:ascii="Helvetica" w:hAnsi="Helvetica" w:cs="Helvetica" w:hint="eastAsia"/>
          <w:color w:val="333333"/>
          <w:sz w:val="24"/>
          <w:szCs w:val="24"/>
        </w:rPr>
        <w:t>可以看到，</w:t>
      </w:r>
      <w:r w:rsidRPr="00BD527F">
        <w:rPr>
          <w:rFonts w:ascii="Helvetica" w:hAnsi="Helvetica" w:cs="Helvetica" w:hint="eastAsia"/>
          <w:color w:val="333333"/>
          <w:sz w:val="24"/>
          <w:szCs w:val="24"/>
        </w:rPr>
        <w:t>v0.9</w:t>
      </w:r>
      <w:r w:rsidRPr="00BD527F">
        <w:rPr>
          <w:rFonts w:ascii="Helvetica" w:hAnsi="Helvetica" w:cs="Helvetica" w:hint="eastAsia"/>
          <w:color w:val="333333"/>
          <w:sz w:val="24"/>
          <w:szCs w:val="24"/>
        </w:rPr>
        <w:t>确实打在</w:t>
      </w:r>
      <w:r w:rsidR="0097787D">
        <w:rPr>
          <w:rFonts w:ascii="Helvetica" w:hAnsi="Helvetica" w:cs="Helvetica" w:hint="eastAsia"/>
          <w:color w:val="333333"/>
          <w:sz w:val="24"/>
          <w:szCs w:val="24"/>
        </w:rPr>
        <w:t>add</w:t>
      </w:r>
      <w:r w:rsidR="0097787D">
        <w:rPr>
          <w:rFonts w:ascii="Helvetica" w:hAnsi="Helvetica" w:cs="Helvetica"/>
          <w:color w:val="333333"/>
          <w:sz w:val="24"/>
          <w:szCs w:val="24"/>
        </w:rPr>
        <w:t xml:space="preserve"> test.txt</w:t>
      </w:r>
      <w:r w:rsidRPr="00BD527F">
        <w:rPr>
          <w:rFonts w:ascii="Helvetica" w:hAnsi="Helvetica" w:cs="Helvetica" w:hint="eastAsia"/>
          <w:color w:val="333333"/>
          <w:sz w:val="24"/>
          <w:szCs w:val="24"/>
        </w:rPr>
        <w:t>这次提交上。</w:t>
      </w:r>
    </w:p>
    <w:p w:rsidR="00BD527F" w:rsidRDefault="00E020B3" w:rsidP="00E020B3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6</w:t>
      </w:r>
      <w:r>
        <w:rPr>
          <w:rFonts w:ascii="Helvetica" w:hAnsi="Helvetica" w:cs="Helvetica" w:hint="eastAsia"/>
          <w:color w:val="333333"/>
          <w:sz w:val="24"/>
          <w:szCs w:val="24"/>
        </w:rPr>
        <w:t>、</w:t>
      </w:r>
      <w:r w:rsidR="00BD527F" w:rsidRPr="00BD527F">
        <w:rPr>
          <w:rFonts w:ascii="Helvetica" w:hAnsi="Helvetica" w:cs="Helvetica" w:hint="eastAsia"/>
          <w:color w:val="333333"/>
          <w:sz w:val="24"/>
          <w:szCs w:val="24"/>
        </w:rPr>
        <w:t>还可以创建带有说明的标签，用</w:t>
      </w:r>
      <w:r w:rsidR="00BD527F" w:rsidRPr="00BD527F">
        <w:rPr>
          <w:rFonts w:ascii="Helvetica" w:hAnsi="Helvetica" w:cs="Helvetica" w:hint="eastAsia"/>
          <w:color w:val="333333"/>
          <w:sz w:val="24"/>
          <w:szCs w:val="24"/>
        </w:rPr>
        <w:t>-a</w:t>
      </w:r>
      <w:r w:rsidR="00BD527F" w:rsidRPr="00BD527F">
        <w:rPr>
          <w:rFonts w:ascii="Helvetica" w:hAnsi="Helvetica" w:cs="Helvetica" w:hint="eastAsia"/>
          <w:color w:val="333333"/>
          <w:sz w:val="24"/>
          <w:szCs w:val="24"/>
        </w:rPr>
        <w:t>指定标签名，</w:t>
      </w:r>
      <w:r w:rsidR="00BD527F" w:rsidRPr="00BD527F">
        <w:rPr>
          <w:rFonts w:ascii="Helvetica" w:hAnsi="Helvetica" w:cs="Helvetica" w:hint="eastAsia"/>
          <w:color w:val="333333"/>
          <w:sz w:val="24"/>
          <w:szCs w:val="24"/>
        </w:rPr>
        <w:t>-m</w:t>
      </w:r>
      <w:r w:rsidR="00BD527F" w:rsidRPr="00BD527F">
        <w:rPr>
          <w:rFonts w:ascii="Helvetica" w:hAnsi="Helvetica" w:cs="Helvetica" w:hint="eastAsia"/>
          <w:color w:val="333333"/>
          <w:sz w:val="24"/>
          <w:szCs w:val="24"/>
        </w:rPr>
        <w:t>指定说明文字：</w:t>
      </w:r>
    </w:p>
    <w:p w:rsidR="00A050F5" w:rsidRPr="00A050F5" w:rsidRDefault="00A050F5" w:rsidP="00A050F5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宋体" w:eastAsia="宋体" w:hAnsi="宋体" w:cs="宋体"/>
          <w:sz w:val="24"/>
          <w:szCs w:val="24"/>
        </w:rPr>
      </w:pPr>
      <w:r w:rsidRPr="00A050F5">
        <w:rPr>
          <w:rFonts w:ascii="Lucida Console" w:hAnsi="Lucida Console" w:cs="Lucida Console"/>
          <w:sz w:val="24"/>
          <w:szCs w:val="24"/>
        </w:rPr>
        <w:t xml:space="preserve">$ git tag -a v0.1 -m "version 0.1 released" </w:t>
      </w:r>
      <w:r>
        <w:rPr>
          <w:rFonts w:ascii="Lucida Console" w:hAnsi="Lucida Console" w:cs="Lucida Console"/>
          <w:sz w:val="24"/>
          <w:szCs w:val="24"/>
        </w:rPr>
        <w:t>e2b2795</w:t>
      </w:r>
    </w:p>
    <w:p w:rsidR="00A050F5" w:rsidRDefault="00A050F5" w:rsidP="00E020B3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8380F48" wp14:editId="1951F182">
            <wp:extent cx="4877051" cy="5524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F5" w:rsidRPr="00A050F5" w:rsidRDefault="00A050F5" w:rsidP="00A050F5">
      <w:pPr>
        <w:rPr>
          <w:rFonts w:ascii="Helvetica" w:hAnsi="Helvetica" w:cs="Helvetica"/>
          <w:color w:val="333333"/>
          <w:sz w:val="24"/>
          <w:szCs w:val="24"/>
        </w:rPr>
      </w:pPr>
      <w:r w:rsidRPr="00A050F5">
        <w:rPr>
          <w:rFonts w:ascii="Helvetica" w:hAnsi="Helvetica" w:cs="Helvetica" w:hint="eastAsia"/>
          <w:color w:val="333333"/>
          <w:sz w:val="24"/>
          <w:szCs w:val="24"/>
        </w:rPr>
        <w:t>用命令</w:t>
      </w:r>
      <w:r w:rsidRPr="00A050F5">
        <w:rPr>
          <w:rFonts w:ascii="Helvetica" w:hAnsi="Helvetica" w:cs="Helvetica" w:hint="eastAsia"/>
          <w:color w:val="333333"/>
          <w:sz w:val="24"/>
          <w:szCs w:val="24"/>
        </w:rPr>
        <w:t>git show &lt;tagname&gt;</w:t>
      </w:r>
      <w:r w:rsidRPr="00A050F5">
        <w:rPr>
          <w:rFonts w:ascii="Helvetica" w:hAnsi="Helvetica" w:cs="Helvetica" w:hint="eastAsia"/>
          <w:color w:val="333333"/>
          <w:sz w:val="24"/>
          <w:szCs w:val="24"/>
        </w:rPr>
        <w:t>可以看到说明文字：</w:t>
      </w:r>
      <w:r>
        <w:rPr>
          <w:rFonts w:ascii="Lucida Console" w:hAnsi="Lucida Console" w:cs="Lucida Console"/>
          <w:sz w:val="24"/>
          <w:szCs w:val="24"/>
        </w:rPr>
        <w:t>$ git show v0.1</w:t>
      </w:r>
    </w:p>
    <w:p w:rsidR="00A050F5" w:rsidRDefault="00574475" w:rsidP="00E020B3">
      <w:pPr>
        <w:rPr>
          <w:rFonts w:ascii="Helvetica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7A46073" wp14:editId="35EECDC8">
            <wp:extent cx="5397777" cy="25020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62" w:rsidRPr="00CE0604" w:rsidRDefault="00D75B62" w:rsidP="00D75B6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步骤</w:t>
      </w:r>
      <w:r w:rsidR="008B29B4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  <w:r w:rsidR="005D33DA">
        <w:rPr>
          <w:rFonts w:hint="eastAsia"/>
          <w:sz w:val="32"/>
          <w:szCs w:val="32"/>
        </w:rPr>
        <w:t>操作标签</w:t>
      </w:r>
    </w:p>
    <w:p w:rsidR="00FD682D" w:rsidRDefault="00D5312F" w:rsidP="004E44A0">
      <w:pPr>
        <w:rPr>
          <w:rFonts w:ascii="宋体" w:hAnsi="宋体"/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1、</w:t>
      </w:r>
      <w:r w:rsidR="006A622E" w:rsidRPr="006A622E">
        <w:rPr>
          <w:rFonts w:ascii="宋体" w:hAnsi="宋体" w:hint="eastAsia"/>
          <w:color w:val="333333"/>
          <w:sz w:val="24"/>
          <w:szCs w:val="24"/>
        </w:rPr>
        <w:t>如果标签打错了，也可以删除：</w:t>
      </w:r>
    </w:p>
    <w:p w:rsidR="006A622E" w:rsidRDefault="006A622E" w:rsidP="006A622E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tag -d v0.1</w:t>
      </w:r>
    </w:p>
    <w:p w:rsidR="006A622E" w:rsidRDefault="00504969" w:rsidP="004E44A0">
      <w:pPr>
        <w:rPr>
          <w:rFonts w:ascii="宋体" w:hAnsi="宋体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B405DB0" wp14:editId="3FFCE8DF">
            <wp:extent cx="3708591" cy="654084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1" w:rsidRDefault="00705641" w:rsidP="004E44A0">
      <w:pPr>
        <w:rPr>
          <w:rFonts w:ascii="宋体" w:hAnsi="宋体"/>
          <w:color w:val="333333"/>
          <w:sz w:val="24"/>
          <w:szCs w:val="24"/>
        </w:rPr>
      </w:pPr>
      <w:r w:rsidRPr="00705641">
        <w:rPr>
          <w:rFonts w:ascii="宋体" w:hAnsi="宋体" w:hint="eastAsia"/>
          <w:color w:val="333333"/>
          <w:sz w:val="24"/>
          <w:szCs w:val="24"/>
        </w:rPr>
        <w:t>因为创建的标签都只存储在本地，不会自动推送到远程。所以，打错的标签可以在本地安全删除。</w:t>
      </w:r>
    </w:p>
    <w:p w:rsidR="006E22DF" w:rsidRPr="006E22DF" w:rsidRDefault="00705641" w:rsidP="006E22DF">
      <w:pPr>
        <w:pStyle w:val="HTML1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2、</w:t>
      </w:r>
      <w:r w:rsidR="00E2471E" w:rsidRPr="00E2471E">
        <w:rPr>
          <w:rFonts w:ascii="宋体" w:hAnsi="宋体" w:hint="eastAsia"/>
          <w:color w:val="333333"/>
          <w:sz w:val="24"/>
          <w:szCs w:val="24"/>
        </w:rPr>
        <w:t>如果要推送某个标签到远程，使用命令：</w:t>
      </w:r>
      <w:r w:rsidR="006E22DF" w:rsidRPr="006E22DF">
        <w:rPr>
          <w:rFonts w:ascii="Lucida Console" w:hAnsi="Lucida Console" w:cs="Lucida Console"/>
          <w:sz w:val="24"/>
          <w:szCs w:val="24"/>
        </w:rPr>
        <w:t>$ git push origin v1.0</w:t>
      </w:r>
    </w:p>
    <w:p w:rsidR="00705641" w:rsidRDefault="00F401FC" w:rsidP="004E44A0">
      <w:pPr>
        <w:rPr>
          <w:rFonts w:ascii="宋体" w:hAnsi="宋体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53C16E8" wp14:editId="53EBCD01">
            <wp:extent cx="4838949" cy="11049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DF" w:rsidRDefault="00F969F2" w:rsidP="004E44A0">
      <w:pPr>
        <w:rPr>
          <w:rFonts w:ascii="宋体" w:hAnsi="宋体"/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3、</w:t>
      </w:r>
      <w:r w:rsidRPr="00F969F2">
        <w:rPr>
          <w:rFonts w:ascii="宋体" w:hAnsi="宋体" w:hint="eastAsia"/>
          <w:color w:val="333333"/>
          <w:sz w:val="24"/>
          <w:szCs w:val="24"/>
        </w:rPr>
        <w:t>一次性推送全部尚未推送到远程的本地标签：</w:t>
      </w:r>
    </w:p>
    <w:p w:rsidR="00DE77D3" w:rsidRPr="00DE77D3" w:rsidRDefault="00DE77D3" w:rsidP="00DE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Lucida Console" w:hAnsi="Lucida Console" w:cs="Lucida Console"/>
          <w:sz w:val="24"/>
          <w:szCs w:val="24"/>
        </w:rPr>
      </w:pPr>
      <w:r w:rsidRPr="00DE77D3">
        <w:rPr>
          <w:rFonts w:ascii="Lucida Console" w:hAnsi="Lucida Console" w:cs="Lucida Console"/>
          <w:sz w:val="24"/>
          <w:szCs w:val="24"/>
        </w:rPr>
        <w:t>$ git push origin --tags</w:t>
      </w:r>
    </w:p>
    <w:p w:rsidR="00DE77D3" w:rsidRDefault="00985F8D" w:rsidP="004E44A0">
      <w:pPr>
        <w:rPr>
          <w:rFonts w:ascii="宋体" w:hAnsi="宋体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5151D45" wp14:editId="2E2FAEED">
            <wp:extent cx="5086611" cy="1022403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DC" w:rsidRDefault="00684FDC" w:rsidP="004E44A0">
      <w:pPr>
        <w:rPr>
          <w:rFonts w:ascii="宋体" w:hAnsi="宋体"/>
          <w:color w:val="333333"/>
          <w:sz w:val="24"/>
          <w:szCs w:val="24"/>
        </w:rPr>
      </w:pPr>
      <w:r>
        <w:rPr>
          <w:rFonts w:ascii="宋体" w:hAnsi="宋体"/>
          <w:color w:val="333333"/>
          <w:sz w:val="24"/>
          <w:szCs w:val="24"/>
        </w:rPr>
        <w:t>查看GitHub远程库</w:t>
      </w:r>
      <w:r w:rsidR="006D5834">
        <w:rPr>
          <w:rFonts w:ascii="宋体" w:hAnsi="宋体"/>
          <w:color w:val="333333"/>
          <w:sz w:val="24"/>
          <w:szCs w:val="24"/>
        </w:rPr>
        <w:t>是否有我们刚刚推送的两个标签</w:t>
      </w:r>
      <w:r>
        <w:rPr>
          <w:rFonts w:ascii="宋体" w:hAnsi="宋体"/>
          <w:color w:val="333333"/>
          <w:sz w:val="24"/>
          <w:szCs w:val="24"/>
        </w:rPr>
        <w:t>：</w:t>
      </w:r>
    </w:p>
    <w:p w:rsidR="00684FDC" w:rsidRDefault="00A715F9" w:rsidP="004E44A0">
      <w:pPr>
        <w:rPr>
          <w:rFonts w:ascii="宋体" w:hAnsi="宋体"/>
          <w:color w:val="333333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FE1015E" wp14:editId="505FA4FC">
            <wp:extent cx="6646545" cy="311340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104E" w:rsidRDefault="0004104E" w:rsidP="004E44A0">
      <w:pPr>
        <w:rPr>
          <w:rFonts w:ascii="宋体" w:hAnsi="宋体"/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4、如果标签已经推送到远程，要删除远程标签</w:t>
      </w:r>
      <w:r w:rsidRPr="0004104E">
        <w:rPr>
          <w:rFonts w:ascii="宋体" w:hAnsi="宋体" w:hint="eastAsia"/>
          <w:color w:val="333333"/>
          <w:sz w:val="24"/>
          <w:szCs w:val="24"/>
        </w:rPr>
        <w:t>，</w:t>
      </w:r>
      <w:r>
        <w:rPr>
          <w:rFonts w:ascii="宋体" w:hAnsi="宋体" w:hint="eastAsia"/>
          <w:color w:val="333333"/>
          <w:sz w:val="24"/>
          <w:szCs w:val="24"/>
        </w:rPr>
        <w:t>要</w:t>
      </w:r>
      <w:r w:rsidRPr="0004104E">
        <w:rPr>
          <w:rFonts w:ascii="宋体" w:hAnsi="宋体" w:hint="eastAsia"/>
          <w:color w:val="333333"/>
          <w:sz w:val="24"/>
          <w:szCs w:val="24"/>
        </w:rPr>
        <w:t>先从本地删除：</w:t>
      </w:r>
    </w:p>
    <w:p w:rsidR="00684FDC" w:rsidRPr="00684FDC" w:rsidRDefault="00684FDC" w:rsidP="00684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Lucida Console" w:hAnsi="Lucida Console" w:cs="Lucida Console"/>
          <w:sz w:val="24"/>
          <w:szCs w:val="24"/>
        </w:rPr>
      </w:pPr>
      <w:r w:rsidRPr="00684FDC">
        <w:rPr>
          <w:rFonts w:ascii="Lucida Console" w:hAnsi="Lucida Console" w:cs="Lucida Console"/>
          <w:sz w:val="24"/>
          <w:szCs w:val="24"/>
        </w:rPr>
        <w:t>$ git tag -d v0.9</w:t>
      </w:r>
    </w:p>
    <w:p w:rsidR="00684FDC" w:rsidRDefault="00684FDC" w:rsidP="004E44A0">
      <w:pPr>
        <w:rPr>
          <w:rFonts w:ascii="宋体" w:hAnsi="宋体"/>
          <w:color w:val="333333"/>
          <w:sz w:val="24"/>
          <w:szCs w:val="24"/>
        </w:rPr>
      </w:pPr>
      <w:r w:rsidRPr="00684FDC">
        <w:rPr>
          <w:rFonts w:ascii="宋体" w:hAnsi="宋体" w:hint="eastAsia"/>
          <w:color w:val="333333"/>
          <w:sz w:val="24"/>
          <w:szCs w:val="24"/>
        </w:rPr>
        <w:lastRenderedPageBreak/>
        <w:t>然后，从远程删除。删除命令也是push，但是格式如下：</w:t>
      </w:r>
    </w:p>
    <w:p w:rsidR="00684FDC" w:rsidRPr="00684FDC" w:rsidRDefault="00684FDC" w:rsidP="00684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Lucida Console" w:hAnsi="Lucida Console" w:cs="Lucida Console"/>
          <w:sz w:val="24"/>
          <w:szCs w:val="24"/>
        </w:rPr>
      </w:pPr>
      <w:r w:rsidRPr="00684FDC">
        <w:rPr>
          <w:rFonts w:ascii="Lucida Console" w:hAnsi="Lucida Console" w:cs="Lucida Console"/>
          <w:sz w:val="24"/>
          <w:szCs w:val="24"/>
        </w:rPr>
        <w:t>$ git push origin :refs/tags/v0.9</w:t>
      </w:r>
    </w:p>
    <w:p w:rsidR="00684FDC" w:rsidRPr="00684FDC" w:rsidRDefault="00684FDC" w:rsidP="004E44A0">
      <w:pPr>
        <w:rPr>
          <w:rFonts w:ascii="宋体" w:hAnsi="宋体"/>
          <w:color w:val="333333"/>
          <w:sz w:val="24"/>
          <w:szCs w:val="24"/>
        </w:rPr>
      </w:pPr>
      <w:r w:rsidRPr="00684FDC">
        <w:rPr>
          <w:rFonts w:ascii="宋体" w:hAnsi="宋体" w:hint="eastAsia"/>
          <w:color w:val="333333"/>
          <w:sz w:val="24"/>
          <w:szCs w:val="24"/>
        </w:rPr>
        <w:t>登陆GitHub查看</w:t>
      </w:r>
      <w:r>
        <w:rPr>
          <w:rFonts w:ascii="宋体" w:hAnsi="宋体" w:hint="eastAsia"/>
          <w:color w:val="333333"/>
          <w:sz w:val="24"/>
          <w:szCs w:val="24"/>
        </w:rPr>
        <w:t>标签是否从远程库删除了</w:t>
      </w:r>
      <w:r w:rsidRPr="00684FDC">
        <w:rPr>
          <w:rFonts w:ascii="宋体" w:hAnsi="宋体" w:hint="eastAsia"/>
          <w:color w:val="333333"/>
          <w:sz w:val="24"/>
          <w:szCs w:val="24"/>
        </w:rPr>
        <w:t>。</w:t>
      </w:r>
    </w:p>
    <w:p w:rsidR="00CD1AAC" w:rsidRPr="00E74AFC" w:rsidRDefault="00CD1AAC" w:rsidP="00D02928">
      <w:pPr>
        <w:rPr>
          <w:rFonts w:ascii="宋体" w:hAnsi="宋体"/>
          <w:color w:val="333333"/>
          <w:sz w:val="24"/>
          <w:szCs w:val="24"/>
        </w:rPr>
      </w:pPr>
    </w:p>
    <w:sectPr w:rsidR="00CD1AAC" w:rsidRPr="00E74AFC" w:rsidSect="0046638A">
      <w:footerReference w:type="default" r:id="rId25"/>
      <w:pgSz w:w="11907" w:h="16839" w:code="9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365" w:rsidRDefault="00491365">
      <w:pPr>
        <w:spacing w:after="0" w:line="240" w:lineRule="auto"/>
      </w:pPr>
      <w:r>
        <w:separator/>
      </w:r>
    </w:p>
  </w:endnote>
  <w:endnote w:type="continuationSeparator" w:id="0">
    <w:p w:rsidR="00491365" w:rsidRDefault="0049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7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A715F9">
          <w:rPr>
            <w:noProof/>
            <w:lang w:val="zh-CN" w:bidi="zh-CN"/>
          </w:rPr>
          <w:t>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365" w:rsidRDefault="00491365">
      <w:pPr>
        <w:spacing w:after="0" w:line="240" w:lineRule="auto"/>
      </w:pPr>
      <w:r>
        <w:separator/>
      </w:r>
    </w:p>
  </w:footnote>
  <w:footnote w:type="continuationSeparator" w:id="0">
    <w:p w:rsidR="00491365" w:rsidRDefault="00491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AFECC7B"/>
    <w:multiLevelType w:val="singleLevel"/>
    <w:tmpl w:val="CAFECC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776075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6E17097"/>
    <w:multiLevelType w:val="multilevel"/>
    <w:tmpl w:val="3102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AFC6E68"/>
    <w:multiLevelType w:val="hybridMultilevel"/>
    <w:tmpl w:val="8BCEE80C"/>
    <w:lvl w:ilvl="0" w:tplc="A79CB6C0">
      <w:start w:val="1"/>
      <w:numFmt w:val="upperLetter"/>
      <w:lvlText w:val="%1."/>
      <w:lvlJc w:val="left"/>
      <w:pPr>
        <w:ind w:left="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14">
    <w:nsid w:val="1BDF78DF"/>
    <w:multiLevelType w:val="hybridMultilevel"/>
    <w:tmpl w:val="3D2888DC"/>
    <w:lvl w:ilvl="0" w:tplc="61BCF644">
      <w:start w:val="1"/>
      <w:numFmt w:val="upperLetter"/>
      <w:lvlText w:val="%1."/>
      <w:lvlJc w:val="left"/>
      <w:pPr>
        <w:ind w:left="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15">
    <w:nsid w:val="1CFD5382"/>
    <w:multiLevelType w:val="multilevel"/>
    <w:tmpl w:val="F1C6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84E6A38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371846EA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F7B07B0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6E093F"/>
    <w:multiLevelType w:val="hybridMultilevel"/>
    <w:tmpl w:val="DCD8C8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77760F2"/>
    <w:multiLevelType w:val="hybridMultilevel"/>
    <w:tmpl w:val="C1182F3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7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6"/>
  </w:num>
  <w:num w:numId="3">
    <w:abstractNumId w:val="21"/>
  </w:num>
  <w:num w:numId="4">
    <w:abstractNumId w:val="17"/>
  </w:num>
  <w:num w:numId="5">
    <w:abstractNumId w:val="25"/>
  </w:num>
  <w:num w:numId="6">
    <w:abstractNumId w:val="27"/>
  </w:num>
  <w:num w:numId="7">
    <w:abstractNumId w:val="24"/>
  </w:num>
  <w:num w:numId="8">
    <w:abstractNumId w:val="28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15"/>
  </w:num>
  <w:num w:numId="20">
    <w:abstractNumId w:val="12"/>
  </w:num>
  <w:num w:numId="21">
    <w:abstractNumId w:val="26"/>
  </w:num>
  <w:num w:numId="22">
    <w:abstractNumId w:val="23"/>
  </w:num>
  <w:num w:numId="23">
    <w:abstractNumId w:val="18"/>
  </w:num>
  <w:num w:numId="24">
    <w:abstractNumId w:val="0"/>
  </w:num>
  <w:num w:numId="25">
    <w:abstractNumId w:val="20"/>
  </w:num>
  <w:num w:numId="26">
    <w:abstractNumId w:val="19"/>
  </w:num>
  <w:num w:numId="27">
    <w:abstractNumId w:val="11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9A"/>
    <w:rsid w:val="00000CE3"/>
    <w:rsid w:val="00003A52"/>
    <w:rsid w:val="00016CA8"/>
    <w:rsid w:val="00021A2E"/>
    <w:rsid w:val="0002284B"/>
    <w:rsid w:val="00022A82"/>
    <w:rsid w:val="00035F48"/>
    <w:rsid w:val="00040890"/>
    <w:rsid w:val="0004104E"/>
    <w:rsid w:val="00043D18"/>
    <w:rsid w:val="00053161"/>
    <w:rsid w:val="000631EE"/>
    <w:rsid w:val="0006433B"/>
    <w:rsid w:val="00071231"/>
    <w:rsid w:val="000812F6"/>
    <w:rsid w:val="00082538"/>
    <w:rsid w:val="00083D3B"/>
    <w:rsid w:val="00090B1A"/>
    <w:rsid w:val="000A5415"/>
    <w:rsid w:val="000A61C9"/>
    <w:rsid w:val="000A71E3"/>
    <w:rsid w:val="000A792D"/>
    <w:rsid w:val="000B4BE9"/>
    <w:rsid w:val="000B68F5"/>
    <w:rsid w:val="000C0388"/>
    <w:rsid w:val="000C2709"/>
    <w:rsid w:val="000C7CFE"/>
    <w:rsid w:val="000E35A5"/>
    <w:rsid w:val="000E4032"/>
    <w:rsid w:val="000F16ED"/>
    <w:rsid w:val="000F585E"/>
    <w:rsid w:val="000F71F6"/>
    <w:rsid w:val="00100B4E"/>
    <w:rsid w:val="0010260F"/>
    <w:rsid w:val="0010667F"/>
    <w:rsid w:val="00107655"/>
    <w:rsid w:val="00112561"/>
    <w:rsid w:val="00115910"/>
    <w:rsid w:val="0012534C"/>
    <w:rsid w:val="00135B87"/>
    <w:rsid w:val="001363A0"/>
    <w:rsid w:val="00140065"/>
    <w:rsid w:val="0014329F"/>
    <w:rsid w:val="001442AA"/>
    <w:rsid w:val="00146172"/>
    <w:rsid w:val="00151469"/>
    <w:rsid w:val="00151C98"/>
    <w:rsid w:val="00153912"/>
    <w:rsid w:val="001574ED"/>
    <w:rsid w:val="00166CDB"/>
    <w:rsid w:val="00171123"/>
    <w:rsid w:val="001743CE"/>
    <w:rsid w:val="0017466E"/>
    <w:rsid w:val="001757A3"/>
    <w:rsid w:val="00183CAD"/>
    <w:rsid w:val="00193D0A"/>
    <w:rsid w:val="00194DF6"/>
    <w:rsid w:val="001971E8"/>
    <w:rsid w:val="001A2014"/>
    <w:rsid w:val="001B1AAF"/>
    <w:rsid w:val="001C0A1B"/>
    <w:rsid w:val="001C4C5D"/>
    <w:rsid w:val="001D1DEE"/>
    <w:rsid w:val="001D2743"/>
    <w:rsid w:val="001D45C5"/>
    <w:rsid w:val="001D4E20"/>
    <w:rsid w:val="001E002A"/>
    <w:rsid w:val="001E1288"/>
    <w:rsid w:val="001F20E8"/>
    <w:rsid w:val="001F4092"/>
    <w:rsid w:val="001F7068"/>
    <w:rsid w:val="00200090"/>
    <w:rsid w:val="00200581"/>
    <w:rsid w:val="00200F4A"/>
    <w:rsid w:val="002040E7"/>
    <w:rsid w:val="00206339"/>
    <w:rsid w:val="00206BDC"/>
    <w:rsid w:val="002126A9"/>
    <w:rsid w:val="00213461"/>
    <w:rsid w:val="002170D6"/>
    <w:rsid w:val="00221F9A"/>
    <w:rsid w:val="002227AD"/>
    <w:rsid w:val="00224BD1"/>
    <w:rsid w:val="00231AC7"/>
    <w:rsid w:val="00232A0D"/>
    <w:rsid w:val="00240187"/>
    <w:rsid w:val="002404BF"/>
    <w:rsid w:val="002427D5"/>
    <w:rsid w:val="002449F8"/>
    <w:rsid w:val="002451B5"/>
    <w:rsid w:val="00251983"/>
    <w:rsid w:val="00262483"/>
    <w:rsid w:val="0026385F"/>
    <w:rsid w:val="00270771"/>
    <w:rsid w:val="00282748"/>
    <w:rsid w:val="002900B6"/>
    <w:rsid w:val="002965F5"/>
    <w:rsid w:val="002A5142"/>
    <w:rsid w:val="002A7361"/>
    <w:rsid w:val="002B05F6"/>
    <w:rsid w:val="002B13BB"/>
    <w:rsid w:val="002C0067"/>
    <w:rsid w:val="002C3ED7"/>
    <w:rsid w:val="002C53C2"/>
    <w:rsid w:val="002C564A"/>
    <w:rsid w:val="002C6B71"/>
    <w:rsid w:val="002D78B0"/>
    <w:rsid w:val="002E5A37"/>
    <w:rsid w:val="002E5C56"/>
    <w:rsid w:val="002F3B6F"/>
    <w:rsid w:val="00302B41"/>
    <w:rsid w:val="00307763"/>
    <w:rsid w:val="00312CCD"/>
    <w:rsid w:val="003136BC"/>
    <w:rsid w:val="003158A1"/>
    <w:rsid w:val="00316C4E"/>
    <w:rsid w:val="00320B5E"/>
    <w:rsid w:val="003210D8"/>
    <w:rsid w:val="003313CC"/>
    <w:rsid w:val="00344D1E"/>
    <w:rsid w:val="00350C36"/>
    <w:rsid w:val="00353D6E"/>
    <w:rsid w:val="00354DAA"/>
    <w:rsid w:val="00361C5D"/>
    <w:rsid w:val="00366DC3"/>
    <w:rsid w:val="0037106E"/>
    <w:rsid w:val="003745FB"/>
    <w:rsid w:val="00377019"/>
    <w:rsid w:val="00380420"/>
    <w:rsid w:val="003845D4"/>
    <w:rsid w:val="003919DB"/>
    <w:rsid w:val="003936AE"/>
    <w:rsid w:val="003A17B6"/>
    <w:rsid w:val="003A191B"/>
    <w:rsid w:val="003A4DE1"/>
    <w:rsid w:val="003A6912"/>
    <w:rsid w:val="003B0262"/>
    <w:rsid w:val="003B2DD1"/>
    <w:rsid w:val="003B7343"/>
    <w:rsid w:val="003C097A"/>
    <w:rsid w:val="003C1EAB"/>
    <w:rsid w:val="003D3959"/>
    <w:rsid w:val="003D7181"/>
    <w:rsid w:val="003E2026"/>
    <w:rsid w:val="003E5C53"/>
    <w:rsid w:val="003E6247"/>
    <w:rsid w:val="003E6CFC"/>
    <w:rsid w:val="003F0CB8"/>
    <w:rsid w:val="00400333"/>
    <w:rsid w:val="00401616"/>
    <w:rsid w:val="00402FD2"/>
    <w:rsid w:val="0040449C"/>
    <w:rsid w:val="0040464C"/>
    <w:rsid w:val="00406993"/>
    <w:rsid w:val="004069FA"/>
    <w:rsid w:val="004072EA"/>
    <w:rsid w:val="00407DFC"/>
    <w:rsid w:val="00413A9D"/>
    <w:rsid w:val="00425C43"/>
    <w:rsid w:val="00426F94"/>
    <w:rsid w:val="004306A5"/>
    <w:rsid w:val="00432461"/>
    <w:rsid w:val="004378AB"/>
    <w:rsid w:val="00441450"/>
    <w:rsid w:val="00451309"/>
    <w:rsid w:val="00457F32"/>
    <w:rsid w:val="0046638A"/>
    <w:rsid w:val="00470A40"/>
    <w:rsid w:val="00473354"/>
    <w:rsid w:val="00473A6E"/>
    <w:rsid w:val="0047661E"/>
    <w:rsid w:val="00480710"/>
    <w:rsid w:val="00482667"/>
    <w:rsid w:val="004912BC"/>
    <w:rsid w:val="00491365"/>
    <w:rsid w:val="0049333F"/>
    <w:rsid w:val="004942A2"/>
    <w:rsid w:val="00495887"/>
    <w:rsid w:val="00495F32"/>
    <w:rsid w:val="004978D6"/>
    <w:rsid w:val="004A0E86"/>
    <w:rsid w:val="004B20BF"/>
    <w:rsid w:val="004B35F6"/>
    <w:rsid w:val="004C40F4"/>
    <w:rsid w:val="004C50E9"/>
    <w:rsid w:val="004D2440"/>
    <w:rsid w:val="004D3915"/>
    <w:rsid w:val="004D3BF0"/>
    <w:rsid w:val="004D6849"/>
    <w:rsid w:val="004E1118"/>
    <w:rsid w:val="004E1AED"/>
    <w:rsid w:val="004E281B"/>
    <w:rsid w:val="004E3236"/>
    <w:rsid w:val="004E44A0"/>
    <w:rsid w:val="004F090C"/>
    <w:rsid w:val="004F0DAE"/>
    <w:rsid w:val="00501542"/>
    <w:rsid w:val="00503832"/>
    <w:rsid w:val="00504969"/>
    <w:rsid w:val="00511600"/>
    <w:rsid w:val="005130F0"/>
    <w:rsid w:val="005203A4"/>
    <w:rsid w:val="005255D9"/>
    <w:rsid w:val="005273F6"/>
    <w:rsid w:val="005310E2"/>
    <w:rsid w:val="0053795C"/>
    <w:rsid w:val="00542112"/>
    <w:rsid w:val="00542BA2"/>
    <w:rsid w:val="00543BF2"/>
    <w:rsid w:val="00545F49"/>
    <w:rsid w:val="00551709"/>
    <w:rsid w:val="00552CA3"/>
    <w:rsid w:val="0055765F"/>
    <w:rsid w:val="00560FBF"/>
    <w:rsid w:val="00561292"/>
    <w:rsid w:val="00574475"/>
    <w:rsid w:val="00586D8B"/>
    <w:rsid w:val="00590303"/>
    <w:rsid w:val="00594007"/>
    <w:rsid w:val="005A7E72"/>
    <w:rsid w:val="005B1130"/>
    <w:rsid w:val="005B2C45"/>
    <w:rsid w:val="005B4E93"/>
    <w:rsid w:val="005B798F"/>
    <w:rsid w:val="005C12A5"/>
    <w:rsid w:val="005C4116"/>
    <w:rsid w:val="005C56B1"/>
    <w:rsid w:val="005D159A"/>
    <w:rsid w:val="005D33DA"/>
    <w:rsid w:val="005D7B29"/>
    <w:rsid w:val="005F0B10"/>
    <w:rsid w:val="006149D0"/>
    <w:rsid w:val="00627B02"/>
    <w:rsid w:val="00631A73"/>
    <w:rsid w:val="00635CA4"/>
    <w:rsid w:val="0064058E"/>
    <w:rsid w:val="00641AA7"/>
    <w:rsid w:val="00643764"/>
    <w:rsid w:val="00645565"/>
    <w:rsid w:val="0064682B"/>
    <w:rsid w:val="0064683F"/>
    <w:rsid w:val="00647E90"/>
    <w:rsid w:val="00651117"/>
    <w:rsid w:val="00653233"/>
    <w:rsid w:val="006560F7"/>
    <w:rsid w:val="006576CA"/>
    <w:rsid w:val="006640C6"/>
    <w:rsid w:val="00664352"/>
    <w:rsid w:val="006662E6"/>
    <w:rsid w:val="0066707D"/>
    <w:rsid w:val="0067359D"/>
    <w:rsid w:val="006759AF"/>
    <w:rsid w:val="00684FDC"/>
    <w:rsid w:val="00691908"/>
    <w:rsid w:val="006A622E"/>
    <w:rsid w:val="006B24D4"/>
    <w:rsid w:val="006B2DD3"/>
    <w:rsid w:val="006C0805"/>
    <w:rsid w:val="006D0DB2"/>
    <w:rsid w:val="006D41D0"/>
    <w:rsid w:val="006D5834"/>
    <w:rsid w:val="006D5EF5"/>
    <w:rsid w:val="006D6783"/>
    <w:rsid w:val="006D6FB4"/>
    <w:rsid w:val="006E22DF"/>
    <w:rsid w:val="006E61D3"/>
    <w:rsid w:val="00701951"/>
    <w:rsid w:val="007023B1"/>
    <w:rsid w:val="00703CD6"/>
    <w:rsid w:val="007051CB"/>
    <w:rsid w:val="00705641"/>
    <w:rsid w:val="00707341"/>
    <w:rsid w:val="00711345"/>
    <w:rsid w:val="00720B86"/>
    <w:rsid w:val="0072376E"/>
    <w:rsid w:val="0072716B"/>
    <w:rsid w:val="00732DFD"/>
    <w:rsid w:val="007377E0"/>
    <w:rsid w:val="00737B87"/>
    <w:rsid w:val="00744318"/>
    <w:rsid w:val="00747269"/>
    <w:rsid w:val="007579F7"/>
    <w:rsid w:val="00763163"/>
    <w:rsid w:val="00763915"/>
    <w:rsid w:val="00763B74"/>
    <w:rsid w:val="00766A65"/>
    <w:rsid w:val="00766E5A"/>
    <w:rsid w:val="00770E8D"/>
    <w:rsid w:val="00772D0A"/>
    <w:rsid w:val="00774679"/>
    <w:rsid w:val="007827B5"/>
    <w:rsid w:val="00782D82"/>
    <w:rsid w:val="007920DD"/>
    <w:rsid w:val="007932D2"/>
    <w:rsid w:val="00793CB3"/>
    <w:rsid w:val="007B5A7F"/>
    <w:rsid w:val="007B707D"/>
    <w:rsid w:val="007C1D56"/>
    <w:rsid w:val="007C3CD8"/>
    <w:rsid w:val="007D1AC9"/>
    <w:rsid w:val="007D1B17"/>
    <w:rsid w:val="007D311E"/>
    <w:rsid w:val="007D7676"/>
    <w:rsid w:val="007E4E73"/>
    <w:rsid w:val="007E6E15"/>
    <w:rsid w:val="007F457B"/>
    <w:rsid w:val="0081312C"/>
    <w:rsid w:val="00813B48"/>
    <w:rsid w:val="00820D5F"/>
    <w:rsid w:val="00834A65"/>
    <w:rsid w:val="00842B7A"/>
    <w:rsid w:val="008432FB"/>
    <w:rsid w:val="00846441"/>
    <w:rsid w:val="008476B4"/>
    <w:rsid w:val="00855D4E"/>
    <w:rsid w:val="008571C4"/>
    <w:rsid w:val="0086028A"/>
    <w:rsid w:val="00864819"/>
    <w:rsid w:val="00865E80"/>
    <w:rsid w:val="00874164"/>
    <w:rsid w:val="00885D66"/>
    <w:rsid w:val="008941CE"/>
    <w:rsid w:val="008A5051"/>
    <w:rsid w:val="008A6D84"/>
    <w:rsid w:val="008A77C2"/>
    <w:rsid w:val="008A783A"/>
    <w:rsid w:val="008B29B4"/>
    <w:rsid w:val="008B64F4"/>
    <w:rsid w:val="008C02B5"/>
    <w:rsid w:val="008C6383"/>
    <w:rsid w:val="008D21FC"/>
    <w:rsid w:val="008D50E6"/>
    <w:rsid w:val="008D5EE7"/>
    <w:rsid w:val="008E16C7"/>
    <w:rsid w:val="008E4AA7"/>
    <w:rsid w:val="008E4F78"/>
    <w:rsid w:val="008E5EAB"/>
    <w:rsid w:val="008E6A64"/>
    <w:rsid w:val="008F1B5E"/>
    <w:rsid w:val="008F4317"/>
    <w:rsid w:val="008F4C81"/>
    <w:rsid w:val="00900DC7"/>
    <w:rsid w:val="009026A4"/>
    <w:rsid w:val="00902FBB"/>
    <w:rsid w:val="00902FC6"/>
    <w:rsid w:val="00911A64"/>
    <w:rsid w:val="00912438"/>
    <w:rsid w:val="00914982"/>
    <w:rsid w:val="00915D18"/>
    <w:rsid w:val="00916880"/>
    <w:rsid w:val="0092343E"/>
    <w:rsid w:val="009247AE"/>
    <w:rsid w:val="00930E38"/>
    <w:rsid w:val="00931D64"/>
    <w:rsid w:val="009333CD"/>
    <w:rsid w:val="00935A2E"/>
    <w:rsid w:val="009370E2"/>
    <w:rsid w:val="00937F9F"/>
    <w:rsid w:val="009409A2"/>
    <w:rsid w:val="009412DD"/>
    <w:rsid w:val="00946F49"/>
    <w:rsid w:val="0095686A"/>
    <w:rsid w:val="009572F7"/>
    <w:rsid w:val="00963581"/>
    <w:rsid w:val="00964427"/>
    <w:rsid w:val="00965BCE"/>
    <w:rsid w:val="00972074"/>
    <w:rsid w:val="0097787D"/>
    <w:rsid w:val="00985F8D"/>
    <w:rsid w:val="0098658E"/>
    <w:rsid w:val="00987A10"/>
    <w:rsid w:val="009A3E4D"/>
    <w:rsid w:val="009A56DD"/>
    <w:rsid w:val="009C001C"/>
    <w:rsid w:val="009C1062"/>
    <w:rsid w:val="009C1605"/>
    <w:rsid w:val="009C6A70"/>
    <w:rsid w:val="009C7A52"/>
    <w:rsid w:val="009D3595"/>
    <w:rsid w:val="009D3D22"/>
    <w:rsid w:val="009D66B6"/>
    <w:rsid w:val="009E0264"/>
    <w:rsid w:val="009E2E06"/>
    <w:rsid w:val="009F3EEF"/>
    <w:rsid w:val="009F4547"/>
    <w:rsid w:val="00A017A1"/>
    <w:rsid w:val="00A050F5"/>
    <w:rsid w:val="00A07A43"/>
    <w:rsid w:val="00A10AD8"/>
    <w:rsid w:val="00A1310C"/>
    <w:rsid w:val="00A14FC1"/>
    <w:rsid w:val="00A2046B"/>
    <w:rsid w:val="00A20A4A"/>
    <w:rsid w:val="00A23A6B"/>
    <w:rsid w:val="00A24215"/>
    <w:rsid w:val="00A25DC6"/>
    <w:rsid w:val="00A267D0"/>
    <w:rsid w:val="00A36466"/>
    <w:rsid w:val="00A4791C"/>
    <w:rsid w:val="00A53DF6"/>
    <w:rsid w:val="00A61D5A"/>
    <w:rsid w:val="00A625D0"/>
    <w:rsid w:val="00A645C5"/>
    <w:rsid w:val="00A64C83"/>
    <w:rsid w:val="00A6631B"/>
    <w:rsid w:val="00A715F9"/>
    <w:rsid w:val="00A73524"/>
    <w:rsid w:val="00A7718F"/>
    <w:rsid w:val="00A80BF7"/>
    <w:rsid w:val="00A8170C"/>
    <w:rsid w:val="00A831B2"/>
    <w:rsid w:val="00A84AD0"/>
    <w:rsid w:val="00A91DCE"/>
    <w:rsid w:val="00A95464"/>
    <w:rsid w:val="00A95E2F"/>
    <w:rsid w:val="00AA2AF0"/>
    <w:rsid w:val="00AA489D"/>
    <w:rsid w:val="00AA68A1"/>
    <w:rsid w:val="00AA7CBE"/>
    <w:rsid w:val="00AB00B3"/>
    <w:rsid w:val="00AB335B"/>
    <w:rsid w:val="00AB34BA"/>
    <w:rsid w:val="00AB5800"/>
    <w:rsid w:val="00AC486D"/>
    <w:rsid w:val="00AD1BBC"/>
    <w:rsid w:val="00AD22EA"/>
    <w:rsid w:val="00AE1F4C"/>
    <w:rsid w:val="00AE21F3"/>
    <w:rsid w:val="00AE6FE9"/>
    <w:rsid w:val="00AF3212"/>
    <w:rsid w:val="00AF37AC"/>
    <w:rsid w:val="00B00304"/>
    <w:rsid w:val="00B07B49"/>
    <w:rsid w:val="00B1335C"/>
    <w:rsid w:val="00B17FCD"/>
    <w:rsid w:val="00B21C51"/>
    <w:rsid w:val="00B21EC2"/>
    <w:rsid w:val="00B22CAB"/>
    <w:rsid w:val="00B23AC5"/>
    <w:rsid w:val="00B251EB"/>
    <w:rsid w:val="00B25484"/>
    <w:rsid w:val="00B26734"/>
    <w:rsid w:val="00B30085"/>
    <w:rsid w:val="00B30E75"/>
    <w:rsid w:val="00B34506"/>
    <w:rsid w:val="00B40A64"/>
    <w:rsid w:val="00B42B21"/>
    <w:rsid w:val="00B43374"/>
    <w:rsid w:val="00B443F8"/>
    <w:rsid w:val="00B527DA"/>
    <w:rsid w:val="00B56559"/>
    <w:rsid w:val="00B57657"/>
    <w:rsid w:val="00B57E13"/>
    <w:rsid w:val="00B62A76"/>
    <w:rsid w:val="00B64262"/>
    <w:rsid w:val="00B70918"/>
    <w:rsid w:val="00B7221C"/>
    <w:rsid w:val="00B7309F"/>
    <w:rsid w:val="00B748F4"/>
    <w:rsid w:val="00B75AB4"/>
    <w:rsid w:val="00B7619B"/>
    <w:rsid w:val="00B8283A"/>
    <w:rsid w:val="00B92D55"/>
    <w:rsid w:val="00B92DFF"/>
    <w:rsid w:val="00B9391C"/>
    <w:rsid w:val="00B95240"/>
    <w:rsid w:val="00B974DD"/>
    <w:rsid w:val="00BB2149"/>
    <w:rsid w:val="00BB4A5C"/>
    <w:rsid w:val="00BC3270"/>
    <w:rsid w:val="00BD01A3"/>
    <w:rsid w:val="00BD4FA7"/>
    <w:rsid w:val="00BD5233"/>
    <w:rsid w:val="00BD527F"/>
    <w:rsid w:val="00BD5442"/>
    <w:rsid w:val="00BE0FD2"/>
    <w:rsid w:val="00BE5C84"/>
    <w:rsid w:val="00BF0487"/>
    <w:rsid w:val="00BF5F3E"/>
    <w:rsid w:val="00C00176"/>
    <w:rsid w:val="00C042EA"/>
    <w:rsid w:val="00C05E3C"/>
    <w:rsid w:val="00C078E8"/>
    <w:rsid w:val="00C1028F"/>
    <w:rsid w:val="00C11B97"/>
    <w:rsid w:val="00C11E62"/>
    <w:rsid w:val="00C11FB0"/>
    <w:rsid w:val="00C21A0F"/>
    <w:rsid w:val="00C23FDE"/>
    <w:rsid w:val="00C246C6"/>
    <w:rsid w:val="00C262EA"/>
    <w:rsid w:val="00C31A75"/>
    <w:rsid w:val="00C33F00"/>
    <w:rsid w:val="00C40054"/>
    <w:rsid w:val="00C50044"/>
    <w:rsid w:val="00C54CF4"/>
    <w:rsid w:val="00C625F3"/>
    <w:rsid w:val="00C62D6C"/>
    <w:rsid w:val="00C63FF8"/>
    <w:rsid w:val="00C6778C"/>
    <w:rsid w:val="00CA32BC"/>
    <w:rsid w:val="00CB49C7"/>
    <w:rsid w:val="00CC0EBB"/>
    <w:rsid w:val="00CC2C38"/>
    <w:rsid w:val="00CC7A30"/>
    <w:rsid w:val="00CD13B6"/>
    <w:rsid w:val="00CD1AAC"/>
    <w:rsid w:val="00CD2331"/>
    <w:rsid w:val="00CD2BF5"/>
    <w:rsid w:val="00CD3E71"/>
    <w:rsid w:val="00CD476C"/>
    <w:rsid w:val="00CE033D"/>
    <w:rsid w:val="00CE0604"/>
    <w:rsid w:val="00CF2421"/>
    <w:rsid w:val="00CF2A57"/>
    <w:rsid w:val="00D02928"/>
    <w:rsid w:val="00D06153"/>
    <w:rsid w:val="00D06514"/>
    <w:rsid w:val="00D06793"/>
    <w:rsid w:val="00D06DDE"/>
    <w:rsid w:val="00D10B8E"/>
    <w:rsid w:val="00D14024"/>
    <w:rsid w:val="00D15D95"/>
    <w:rsid w:val="00D17F03"/>
    <w:rsid w:val="00D2098F"/>
    <w:rsid w:val="00D317C5"/>
    <w:rsid w:val="00D4524A"/>
    <w:rsid w:val="00D47A97"/>
    <w:rsid w:val="00D5020C"/>
    <w:rsid w:val="00D52828"/>
    <w:rsid w:val="00D5312F"/>
    <w:rsid w:val="00D57D56"/>
    <w:rsid w:val="00D74526"/>
    <w:rsid w:val="00D75B62"/>
    <w:rsid w:val="00D806F0"/>
    <w:rsid w:val="00D854A8"/>
    <w:rsid w:val="00D85FC7"/>
    <w:rsid w:val="00DA4083"/>
    <w:rsid w:val="00DA40F0"/>
    <w:rsid w:val="00DB0839"/>
    <w:rsid w:val="00DB2FF0"/>
    <w:rsid w:val="00DB3D1E"/>
    <w:rsid w:val="00DC49F5"/>
    <w:rsid w:val="00DD1BE3"/>
    <w:rsid w:val="00DD7D6C"/>
    <w:rsid w:val="00DE77D3"/>
    <w:rsid w:val="00DE7F5A"/>
    <w:rsid w:val="00DF2690"/>
    <w:rsid w:val="00E020B3"/>
    <w:rsid w:val="00E03D14"/>
    <w:rsid w:val="00E063E7"/>
    <w:rsid w:val="00E106A6"/>
    <w:rsid w:val="00E2471E"/>
    <w:rsid w:val="00E24765"/>
    <w:rsid w:val="00E267E7"/>
    <w:rsid w:val="00E273D8"/>
    <w:rsid w:val="00E41CE6"/>
    <w:rsid w:val="00E42ED7"/>
    <w:rsid w:val="00E44C63"/>
    <w:rsid w:val="00E54951"/>
    <w:rsid w:val="00E54954"/>
    <w:rsid w:val="00E563F6"/>
    <w:rsid w:val="00E66CAB"/>
    <w:rsid w:val="00E66EDA"/>
    <w:rsid w:val="00E73EF1"/>
    <w:rsid w:val="00E74AFC"/>
    <w:rsid w:val="00E77B41"/>
    <w:rsid w:val="00E82D76"/>
    <w:rsid w:val="00E91347"/>
    <w:rsid w:val="00EC03F5"/>
    <w:rsid w:val="00EC0D5E"/>
    <w:rsid w:val="00EC59E8"/>
    <w:rsid w:val="00EC5F4A"/>
    <w:rsid w:val="00EC63BC"/>
    <w:rsid w:val="00ED13B4"/>
    <w:rsid w:val="00ED271E"/>
    <w:rsid w:val="00ED57A1"/>
    <w:rsid w:val="00EE0DA2"/>
    <w:rsid w:val="00EE17AA"/>
    <w:rsid w:val="00EE2509"/>
    <w:rsid w:val="00EE4C16"/>
    <w:rsid w:val="00EF0CC7"/>
    <w:rsid w:val="00EF5556"/>
    <w:rsid w:val="00EF6AD7"/>
    <w:rsid w:val="00F004AB"/>
    <w:rsid w:val="00F069EC"/>
    <w:rsid w:val="00F102F4"/>
    <w:rsid w:val="00F12E21"/>
    <w:rsid w:val="00F14C8B"/>
    <w:rsid w:val="00F20092"/>
    <w:rsid w:val="00F26D19"/>
    <w:rsid w:val="00F32BB1"/>
    <w:rsid w:val="00F3334F"/>
    <w:rsid w:val="00F35BB9"/>
    <w:rsid w:val="00F401FC"/>
    <w:rsid w:val="00F40454"/>
    <w:rsid w:val="00F47A8B"/>
    <w:rsid w:val="00F579BE"/>
    <w:rsid w:val="00F6370A"/>
    <w:rsid w:val="00F64872"/>
    <w:rsid w:val="00F7280D"/>
    <w:rsid w:val="00F7342E"/>
    <w:rsid w:val="00F7440A"/>
    <w:rsid w:val="00F760FA"/>
    <w:rsid w:val="00F877CB"/>
    <w:rsid w:val="00F90A56"/>
    <w:rsid w:val="00F90FDF"/>
    <w:rsid w:val="00F91DB4"/>
    <w:rsid w:val="00F94107"/>
    <w:rsid w:val="00F969F2"/>
    <w:rsid w:val="00FA54E8"/>
    <w:rsid w:val="00FA6E46"/>
    <w:rsid w:val="00FB0C04"/>
    <w:rsid w:val="00FB3C69"/>
    <w:rsid w:val="00FB3EFB"/>
    <w:rsid w:val="00FB7C69"/>
    <w:rsid w:val="00FC0E9B"/>
    <w:rsid w:val="00FC1EE4"/>
    <w:rsid w:val="00FC2D6A"/>
    <w:rsid w:val="00FC7566"/>
    <w:rsid w:val="00FD1EB0"/>
    <w:rsid w:val="00FD3A2A"/>
    <w:rsid w:val="00FD568C"/>
    <w:rsid w:val="00FD6598"/>
    <w:rsid w:val="00FD682D"/>
    <w:rsid w:val="00FE4CC3"/>
    <w:rsid w:val="00FF4552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E846DF-F0D2-4167-B9BD-7C83A5C7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character" w:customStyle="1" w:styleId="10">
    <w:name w:val="要点1"/>
    <w:basedOn w:val="a0"/>
    <w:rsid w:val="00270771"/>
  </w:style>
  <w:style w:type="character" w:styleId="af8">
    <w:name w:val="Hyperlink"/>
    <w:basedOn w:val="a0"/>
    <w:uiPriority w:val="99"/>
    <w:unhideWhenUsed/>
    <w:rsid w:val="003B0262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strong1">
    <w:name w:val="strong1"/>
    <w:basedOn w:val="a0"/>
    <w:rsid w:val="000A792D"/>
    <w:rPr>
      <w:b/>
      <w:bCs/>
      <w:color w:val="F0AD4E"/>
      <w:sz w:val="21"/>
      <w:szCs w:val="21"/>
    </w:rPr>
  </w:style>
  <w:style w:type="paragraph" w:styleId="af9">
    <w:name w:val="Normal (Web)"/>
    <w:basedOn w:val="a"/>
    <w:uiPriority w:val="99"/>
    <w:semiHidden/>
    <w:unhideWhenUsed/>
    <w:rsid w:val="000C038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a">
    <w:name w:val="Strong"/>
    <w:basedOn w:val="a0"/>
    <w:uiPriority w:val="22"/>
    <w:qFormat/>
    <w:rsid w:val="000C0388"/>
    <w:rPr>
      <w:b/>
      <w:bCs/>
    </w:rPr>
  </w:style>
  <w:style w:type="character" w:customStyle="1" w:styleId="viewcount-btn">
    <w:name w:val="viewcount-btn"/>
    <w:basedOn w:val="a0"/>
    <w:rsid w:val="004F0DAE"/>
  </w:style>
  <w:style w:type="character" w:styleId="afb">
    <w:name w:val="Emphasis"/>
    <w:basedOn w:val="a0"/>
    <w:uiPriority w:val="20"/>
    <w:qFormat/>
    <w:rsid w:val="00551709"/>
    <w:rPr>
      <w:i/>
      <w:iCs/>
    </w:rPr>
  </w:style>
  <w:style w:type="character" w:customStyle="1" w:styleId="hljs-function">
    <w:name w:val="hljs-function"/>
    <w:basedOn w:val="a0"/>
    <w:rsid w:val="00551709"/>
  </w:style>
  <w:style w:type="character" w:customStyle="1" w:styleId="hljs-keyword1">
    <w:name w:val="hljs-keyword1"/>
    <w:basedOn w:val="a0"/>
    <w:rsid w:val="00551709"/>
    <w:rPr>
      <w:b/>
      <w:bCs/>
    </w:rPr>
  </w:style>
  <w:style w:type="character" w:customStyle="1" w:styleId="hljs-title1">
    <w:name w:val="hljs-title1"/>
    <w:basedOn w:val="a0"/>
    <w:rsid w:val="00551709"/>
    <w:rPr>
      <w:b/>
      <w:bCs/>
      <w:color w:val="880000"/>
    </w:rPr>
  </w:style>
  <w:style w:type="character" w:customStyle="1" w:styleId="hljs-params">
    <w:name w:val="hljs-params"/>
    <w:basedOn w:val="a0"/>
    <w:rsid w:val="00551709"/>
  </w:style>
  <w:style w:type="character" w:customStyle="1" w:styleId="hljs-class">
    <w:name w:val="hljs-class"/>
    <w:basedOn w:val="a0"/>
    <w:rsid w:val="00551709"/>
  </w:style>
  <w:style w:type="character" w:customStyle="1" w:styleId="hljs-comment1">
    <w:name w:val="hljs-comment1"/>
    <w:basedOn w:val="a0"/>
    <w:rsid w:val="00551709"/>
    <w:rPr>
      <w:color w:val="888888"/>
    </w:rPr>
  </w:style>
  <w:style w:type="character" w:customStyle="1" w:styleId="hljs-string1">
    <w:name w:val="hljs-string1"/>
    <w:basedOn w:val="a0"/>
    <w:rsid w:val="00551709"/>
    <w:rPr>
      <w:color w:val="880000"/>
    </w:rPr>
  </w:style>
  <w:style w:type="character" w:customStyle="1" w:styleId="php">
    <w:name w:val="php"/>
    <w:basedOn w:val="a0"/>
    <w:rsid w:val="00551709"/>
  </w:style>
  <w:style w:type="character" w:customStyle="1" w:styleId="hljs-meta1">
    <w:name w:val="hljs-meta1"/>
    <w:basedOn w:val="a0"/>
    <w:rsid w:val="00551709"/>
    <w:rPr>
      <w:color w:val="1F7199"/>
    </w:rPr>
  </w:style>
  <w:style w:type="character" w:customStyle="1" w:styleId="hljs-tag">
    <w:name w:val="hljs-tag"/>
    <w:basedOn w:val="a0"/>
    <w:rsid w:val="00551709"/>
  </w:style>
  <w:style w:type="character" w:customStyle="1" w:styleId="hljs-name1">
    <w:name w:val="hljs-name1"/>
    <w:basedOn w:val="a0"/>
    <w:rsid w:val="00551709"/>
    <w:rPr>
      <w:b/>
      <w:bCs/>
    </w:rPr>
  </w:style>
  <w:style w:type="character" w:customStyle="1" w:styleId="hljs-attr">
    <w:name w:val="hljs-attr"/>
    <w:basedOn w:val="a0"/>
    <w:rsid w:val="00551709"/>
  </w:style>
  <w:style w:type="paragraph" w:styleId="afc">
    <w:name w:val="List Paragraph"/>
    <w:basedOn w:val="a"/>
    <w:uiPriority w:val="34"/>
    <w:unhideWhenUsed/>
    <w:qFormat/>
    <w:rsid w:val="00380420"/>
    <w:pPr>
      <w:ind w:firstLineChars="200" w:firstLine="420"/>
    </w:pPr>
  </w:style>
  <w:style w:type="character" w:customStyle="1" w:styleId="variable">
    <w:name w:val="variable"/>
    <w:basedOn w:val="a0"/>
    <w:rsid w:val="00A050F5"/>
  </w:style>
  <w:style w:type="character" w:customStyle="1" w:styleId="number">
    <w:name w:val="number"/>
    <w:basedOn w:val="a0"/>
    <w:rsid w:val="00A050F5"/>
  </w:style>
  <w:style w:type="character" w:customStyle="1" w:styleId="string">
    <w:name w:val="string"/>
    <w:basedOn w:val="a0"/>
    <w:rsid w:val="00A050F5"/>
  </w:style>
  <w:style w:type="character" w:customStyle="1" w:styleId="symbol">
    <w:name w:val="symbol"/>
    <w:basedOn w:val="a0"/>
    <w:rsid w:val="0068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375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02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206">
          <w:marLeft w:val="0"/>
          <w:marRight w:val="0"/>
          <w:marTop w:val="975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696346241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</w:divsChild>
        </w:div>
        <w:div w:id="1771121267">
          <w:marLeft w:val="763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21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" w:space="15" w:color="C8BFE7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5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275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356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9607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820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91973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679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3654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631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8763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585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006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31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489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493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1195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61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638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376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6740">
                  <w:marLeft w:val="4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CCCCCC"/>
                    <w:right w:val="none" w:sz="0" w:space="0" w:color="auto"/>
                  </w:divBdr>
                  <w:divsChild>
                    <w:div w:id="14836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1578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4317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12459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1083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20554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46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11310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17572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6899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306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2083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19803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337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17496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8470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  <w:div w:id="19585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7" w:color="6CE26C"/>
          </w:divBdr>
        </w:div>
      </w:divsChild>
    </w:div>
    <w:div w:id="1079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1615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419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923">
          <w:marLeft w:val="0"/>
          <w:marRight w:val="0"/>
          <w:marTop w:val="975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948898694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</w:divsChild>
        </w:div>
        <w:div w:id="1627544330">
          <w:marLeft w:val="763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576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401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74963">
                          <w:marLeft w:val="150"/>
                          <w:marRight w:val="15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660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7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9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62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6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70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32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26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76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15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8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7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9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0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1803">
          <w:marLeft w:val="4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2123527219">
              <w:marLeft w:val="1595"/>
              <w:marRight w:val="15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5360">
                      <w:marLeft w:val="0"/>
                      <w:marRight w:val="0"/>
                      <w:marTop w:val="3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937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6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393">
          <w:marLeft w:val="0"/>
          <w:marRight w:val="0"/>
          <w:marTop w:val="975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552499598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</w:divsChild>
        </w:div>
        <w:div w:id="230044494">
          <w:marLeft w:val="763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703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735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294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173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8021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235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90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" w:space="15" w:color="C8BFE7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46;&#21709;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1116B0-9B19-4856-9AC3-3BACB0D8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1636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李响</dc:creator>
  <cp:lastModifiedBy>Microsoft 帐户</cp:lastModifiedBy>
  <cp:revision>596</cp:revision>
  <dcterms:created xsi:type="dcterms:W3CDTF">2018-03-08T07:49:00Z</dcterms:created>
  <dcterms:modified xsi:type="dcterms:W3CDTF">2022-06-18T08:30:00Z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